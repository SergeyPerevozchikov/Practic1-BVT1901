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bookmarkStart w:id="0" w:name="_Hlk23944176"/>
      <w:bookmarkEnd w:id="0"/>
      <w:r w:rsidRPr="00EC7AA5">
        <w:rPr>
          <w:b/>
          <w:bCs/>
          <w:color w:val="000000"/>
          <w:sz w:val="28"/>
          <w:szCs w:val="28"/>
        </w:rPr>
        <w:t>Федеральное агентство связи</w:t>
      </w:r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EC7AA5">
        <w:rPr>
          <w:b/>
          <w:bCs/>
          <w:color w:val="000000"/>
          <w:sz w:val="28"/>
          <w:szCs w:val="28"/>
        </w:rPr>
        <w:t>высшего</w:t>
      </w:r>
      <w:proofErr w:type="gramEnd"/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>образование</w:t>
      </w:r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:rsidR="00EC7AA5" w:rsidRPr="00EC7AA5" w:rsidRDefault="00EC7AA5" w:rsidP="00EC7AA5">
      <w:pPr>
        <w:pStyle w:val="a6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EC7AA5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7AA5" w:rsidRPr="00EC7AA5" w:rsidRDefault="00EC7AA5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7AA5" w:rsidRDefault="0024413E" w:rsidP="00EC7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AA5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EC7AA5">
        <w:rPr>
          <w:rFonts w:ascii="Times New Roman" w:hAnsi="Times New Roman" w:cs="Times New Roman"/>
          <w:b/>
          <w:sz w:val="28"/>
          <w:szCs w:val="28"/>
        </w:rPr>
        <w:t>«</w:t>
      </w:r>
      <w:r w:rsidRPr="00EC7AA5">
        <w:rPr>
          <w:rFonts w:ascii="Times New Roman" w:hAnsi="Times New Roman" w:cs="Times New Roman"/>
          <w:b/>
          <w:sz w:val="28"/>
          <w:szCs w:val="28"/>
        </w:rPr>
        <w:t>Математической кибернетики и информационных технологий</w:t>
      </w:r>
      <w:r w:rsidR="00EC7AA5">
        <w:rPr>
          <w:rFonts w:ascii="Times New Roman" w:hAnsi="Times New Roman" w:cs="Times New Roman"/>
          <w:b/>
          <w:sz w:val="28"/>
          <w:szCs w:val="28"/>
        </w:rPr>
        <w:t>»</w:t>
      </w:r>
    </w:p>
    <w:p w:rsidR="00EC7AA5" w:rsidRPr="00EC7AA5" w:rsidRDefault="00EC7AA5" w:rsidP="00EC7A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7AA5">
        <w:rPr>
          <w:rFonts w:ascii="Times New Roman" w:hAnsi="Times New Roman" w:cs="Times New Roman"/>
          <w:b/>
          <w:sz w:val="28"/>
          <w:szCs w:val="28"/>
        </w:rPr>
        <w:t>Дисциплина</w:t>
      </w:r>
      <w:r>
        <w:rPr>
          <w:rFonts w:ascii="Times New Roman" w:hAnsi="Times New Roman" w:cs="Times New Roman"/>
          <w:b/>
          <w:sz w:val="28"/>
          <w:szCs w:val="28"/>
        </w:rPr>
        <w:t xml:space="preserve"> «Методы распознавания и обработки изображений»</w:t>
      </w:r>
    </w:p>
    <w:p w:rsidR="0024413E" w:rsidRPr="00EC7AA5" w:rsidRDefault="0024413E" w:rsidP="00EC7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B25E2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B25E28">
        <w:rPr>
          <w:rFonts w:ascii="Times New Roman" w:hAnsi="Times New Roman" w:cs="Times New Roman"/>
          <w:sz w:val="28"/>
          <w:szCs w:val="28"/>
        </w:rPr>
        <w:t xml:space="preserve">практической работе «Знакомство с </w:t>
      </w:r>
      <w:r w:rsidR="00B25E2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25E28">
        <w:rPr>
          <w:rFonts w:ascii="Times New Roman" w:hAnsi="Times New Roman" w:cs="Times New Roman"/>
          <w:sz w:val="28"/>
          <w:szCs w:val="28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5E28" w:rsidRPr="00EC7AA5" w:rsidRDefault="00B25E28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EC7A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B25E28">
        <w:rPr>
          <w:rFonts w:ascii="Times New Roman" w:hAnsi="Times New Roman" w:cs="Times New Roman"/>
          <w:sz w:val="28"/>
          <w:szCs w:val="28"/>
        </w:rPr>
        <w:t>БВТ1901</w:t>
      </w:r>
    </w:p>
    <w:p w:rsidR="0024413E" w:rsidRDefault="00B25E28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Перевозчиков Сергей Владимирович</w:t>
      </w:r>
    </w:p>
    <w:p w:rsidR="00B25E28" w:rsidRPr="00EC7AA5" w:rsidRDefault="00B25E28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4413E" w:rsidRPr="00EC7AA5" w:rsidRDefault="0024413E" w:rsidP="00EC7A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EC7AA5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EC7AA5">
        <w:rPr>
          <w:rFonts w:ascii="Times New Roman" w:hAnsi="Times New Roman" w:cs="Times New Roman"/>
          <w:sz w:val="28"/>
          <w:szCs w:val="28"/>
        </w:rPr>
        <w:t xml:space="preserve"> </w:t>
      </w:r>
      <w:r w:rsidR="00B25E28">
        <w:rPr>
          <w:rFonts w:ascii="Times New Roman" w:hAnsi="Times New Roman" w:cs="Times New Roman"/>
          <w:sz w:val="28"/>
          <w:szCs w:val="28"/>
        </w:rPr>
        <w:t>Марина Сергеевна</w:t>
      </w:r>
    </w:p>
    <w:p w:rsidR="0024413E" w:rsidRPr="00EC7AA5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7AA5" w:rsidRDefault="00EC7AA5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AA5">
        <w:rPr>
          <w:rFonts w:ascii="Times New Roman" w:hAnsi="Times New Roman" w:cs="Times New Roman"/>
          <w:sz w:val="28"/>
          <w:szCs w:val="28"/>
        </w:rPr>
        <w:t>Москва, 20</w:t>
      </w:r>
      <w:r w:rsidR="00EC7AA5" w:rsidRPr="00EC7AA5">
        <w:rPr>
          <w:rFonts w:ascii="Times New Roman" w:hAnsi="Times New Roman" w:cs="Times New Roman"/>
          <w:sz w:val="28"/>
          <w:szCs w:val="28"/>
        </w:rPr>
        <w:t>20</w:t>
      </w:r>
    </w:p>
    <w:p w:rsidR="00EC7AA5" w:rsidRPr="00EC7AA5" w:rsidRDefault="00EC7AA5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61F" w:rsidRDefault="0000161F" w:rsidP="000016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оформлению отчета</w:t>
      </w:r>
    </w:p>
    <w:p w:rsidR="0000161F" w:rsidRDefault="0000161F" w:rsidP="000016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отчета: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00161F" w:rsidRP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Скриншоты</w:t>
      </w:r>
    </w:p>
    <w:p w:rsidR="0000161F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</w:t>
      </w:r>
    </w:p>
    <w:p w:rsidR="0000161F" w:rsidRPr="008C0749" w:rsidRDefault="0000161F" w:rsidP="0000161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:rsidR="0000161F" w:rsidRDefault="0000161F" w:rsidP="00001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161F" w:rsidRPr="00907816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синтаксис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5E28">
        <w:rPr>
          <w:rFonts w:ascii="Times New Roman" w:hAnsi="Times New Roman" w:cs="Times New Roman"/>
          <w:sz w:val="28"/>
          <w:szCs w:val="28"/>
        </w:rPr>
        <w:t>.</w:t>
      </w:r>
    </w:p>
    <w:p w:rsidR="00B25E28" w:rsidRPr="00907816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5E28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версию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которую вы используете.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текущей даты и времени.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которая принимает имя и фамилию пользователя и выводит их в обратном порядке с пробелом между ними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которая принимает от пользователя последовательность чисел, разделенных запятыми, и генерирует список и кортеж с этими числами.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которая принимает радиус круга от пользователя и вычисляет площадь.</w:t>
      </w:r>
    </w:p>
    <w:p w:rsidR="00B25E28" w:rsidRDefault="00B25E28" w:rsidP="00B25E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первого и последнего цветов из следующего списка.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>
        <w:rPr>
          <w:rFonts w:ascii="AppleSystemUIFont" w:hAnsi="AppleSystemUIFont" w:cs="AppleSystemUIFont"/>
        </w:rPr>
        <w:t>color_list</w:t>
      </w:r>
      <w:proofErr w:type="spellEnd"/>
      <w:r>
        <w:rPr>
          <w:rFonts w:ascii="AppleSystemUIFont" w:hAnsi="AppleSystemUIFont" w:cs="AppleSystemUIFont"/>
        </w:rPr>
        <w:t xml:space="preserve"> = ["Красный", "Зеленый", "Белый", "Черный"]</w:t>
      </w:r>
    </w:p>
    <w:p w:rsidR="00B25E28" w:rsidRDefault="00B25E28" w:rsidP="00B25E28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расписания экзаменов</w:t>
      </w:r>
      <w:proofErr w:type="gramStart"/>
      <w:r>
        <w:rPr>
          <w:rFonts w:ascii="AppleSystemUIFont" w:hAnsi="AppleSystemUIFont" w:cs="AppleSystemUIFont"/>
        </w:rPr>
        <w:t>.</w:t>
      </w:r>
      <w:proofErr w:type="gramEnd"/>
      <w:r>
        <w:rPr>
          <w:rFonts w:ascii="AppleSystemUIFont" w:hAnsi="AppleSystemUIFont" w:cs="AppleSystemUIFont"/>
        </w:rPr>
        <w:t xml:space="preserve"> (</w:t>
      </w:r>
      <w:proofErr w:type="gramStart"/>
      <w:r>
        <w:rPr>
          <w:rFonts w:ascii="AppleSystemUIFont" w:hAnsi="AppleSystemUIFont" w:cs="AppleSystemUIFont"/>
        </w:rPr>
        <w:t>и</w:t>
      </w:r>
      <w:proofErr w:type="gramEnd"/>
      <w:r>
        <w:rPr>
          <w:rFonts w:ascii="AppleSystemUIFont" w:hAnsi="AppleSystemUIFont" w:cs="AppleSystemUIFont"/>
        </w:rPr>
        <w:t xml:space="preserve">звлеките дату из </w:t>
      </w:r>
      <w:proofErr w:type="spellStart"/>
      <w:r>
        <w:rPr>
          <w:rFonts w:ascii="AppleSystemUIFont" w:hAnsi="AppleSystemUIFont" w:cs="AppleSystemUIFont"/>
        </w:rPr>
        <w:t>exam_st_date</w:t>
      </w:r>
      <w:proofErr w:type="spellEnd"/>
      <w:r>
        <w:rPr>
          <w:rFonts w:ascii="AppleSystemUIFont" w:hAnsi="AppleSystemUIFont" w:cs="AppleSystemUIFont"/>
        </w:rPr>
        <w:t xml:space="preserve">). 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>
        <w:rPr>
          <w:rFonts w:ascii="AppleSystemUIFont" w:hAnsi="AppleSystemUIFont" w:cs="AppleSystemUIFont"/>
        </w:rPr>
        <w:t>exam_st_date</w:t>
      </w:r>
      <w:proofErr w:type="spellEnd"/>
      <w:r>
        <w:rPr>
          <w:rFonts w:ascii="AppleSystemUIFont" w:hAnsi="AppleSystemUIFont" w:cs="AppleSystemUIFont"/>
        </w:rPr>
        <w:t xml:space="preserve"> = (11, 12, 2020)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Пример вывода: Экзамен начнется</w:t>
      </w:r>
      <w:proofErr w:type="gramStart"/>
      <w:r>
        <w:rPr>
          <w:rFonts w:ascii="AppleSystemUIFont" w:hAnsi="AppleSystemUIFont" w:cs="AppleSystemUIFont"/>
        </w:rPr>
        <w:t xml:space="preserve"> :</w:t>
      </w:r>
      <w:proofErr w:type="gramEnd"/>
      <w:r>
        <w:rPr>
          <w:rFonts w:ascii="AppleSystemUIFont" w:hAnsi="AppleSystemUIFont" w:cs="AppleSystemUIFont"/>
        </w:rPr>
        <w:t xml:space="preserve"> 11/12/2020</w:t>
      </w:r>
    </w:p>
    <w:p w:rsidR="00B25E28" w:rsidRDefault="00B25E28" w:rsidP="00B25E28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которая принимает целое число (n) и вычисляет значение n + </w:t>
      </w:r>
      <w:proofErr w:type="spellStart"/>
      <w:r>
        <w:rPr>
          <w:rFonts w:ascii="AppleSystemUIFont" w:hAnsi="AppleSystemUIFont" w:cs="AppleSystemUIFont"/>
        </w:rPr>
        <w:t>nn</w:t>
      </w:r>
      <w:proofErr w:type="spellEnd"/>
      <w:r>
        <w:rPr>
          <w:rFonts w:ascii="AppleSystemUIFont" w:hAnsi="AppleSystemUIFont" w:cs="AppleSystemUIFont"/>
        </w:rPr>
        <w:t xml:space="preserve"> + </w:t>
      </w:r>
      <w:proofErr w:type="spellStart"/>
      <w:r>
        <w:rPr>
          <w:rFonts w:ascii="AppleSystemUIFont" w:hAnsi="AppleSystemUIFont" w:cs="AppleSystemUIFont"/>
        </w:rPr>
        <w:t>nnn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Пример: значение n равно 5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Ожидаемый результат: 615</w:t>
      </w:r>
    </w:p>
    <w:p w:rsidR="00B25E28" w:rsidRDefault="00B25E28" w:rsidP="00B25E2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расчета количества дней между двумя датами.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Даты выборки: (2014, 7, 2), (2014, 7, 11)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Ожидаемый вывод: 9 дней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получить объем сферы с радиусом 6.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разницу между заданным числом и 17, если число больше 17, верните удвоенную абсолютную разницу.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проверить, находится ли число в пределах 100 от 1000 или 2000.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языке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расчета суммы трех заданных чисел, если значения равны, тогда верните утроенную их сумму.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получить новую строку из заданной строки, где «</w:t>
      </w:r>
      <w:proofErr w:type="spellStart"/>
      <w:r>
        <w:rPr>
          <w:rFonts w:ascii="AppleSystemUIFont" w:hAnsi="AppleSystemUIFont" w:cs="AppleSystemUIFont"/>
        </w:rPr>
        <w:t>Is</w:t>
      </w:r>
      <w:proofErr w:type="spellEnd"/>
      <w:r>
        <w:rPr>
          <w:rFonts w:ascii="AppleSystemUIFont" w:hAnsi="AppleSystemUIFont" w:cs="AppleSystemUIFont"/>
        </w:rPr>
        <w:t>» было добавлено вперед. Если данная строка уже начинается с «</w:t>
      </w:r>
      <w:proofErr w:type="spellStart"/>
      <w:r>
        <w:rPr>
          <w:rFonts w:ascii="AppleSystemUIFont" w:hAnsi="AppleSystemUIFont" w:cs="AppleSystemUIFont"/>
        </w:rPr>
        <w:t>Is</w:t>
      </w:r>
      <w:proofErr w:type="spellEnd"/>
      <w:r>
        <w:rPr>
          <w:rFonts w:ascii="AppleSystemUIFont" w:hAnsi="AppleSystemUIFont" w:cs="AppleSystemUIFont"/>
        </w:rPr>
        <w:t xml:space="preserve">», вернуть строку без изменений.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узнать, является ли данное число (введенное с клавиатуры) четным или нечетным, выведите соответствующее сообщение для пользователя.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подсчета числа 4 в списке чисел.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n (неотрицательное целое число) копий первых 2 символов данной строки. Вернуть n копий всей строки, если длина меньше 2.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проверить, является ли </w:t>
      </w:r>
      <w:r w:rsidR="00A155F1">
        <w:rPr>
          <w:rFonts w:cs="AppleSystemUIFont"/>
        </w:rPr>
        <w:t>введенная</w:t>
      </w:r>
      <w:r>
        <w:rPr>
          <w:rFonts w:ascii="AppleSystemUIFont" w:hAnsi="AppleSystemUIFont" w:cs="AppleSystemUIFont"/>
        </w:rPr>
        <w:t xml:space="preserve"> буква гласной или нет. </w:t>
      </w:r>
    </w:p>
    <w:p w:rsidR="00B25E28" w:rsidRDefault="00B25E28" w:rsidP="00B25E28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проверить, содержится ли указанное значение в группе значений. 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Тестовые данные: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  <w:t>3 -&gt; [1, 5, 8, 3]: Верно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-1 -&gt; [1, 5, 8, 3]: Неверно</w:t>
      </w:r>
    </w:p>
    <w:p w:rsidR="00B25E28" w:rsidRDefault="00B25E28" w:rsidP="00B25E2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создания гистограммы из заданного списка целых чисел. </w:t>
      </w:r>
    </w:p>
    <w:p w:rsidR="00B25E28" w:rsidRDefault="00B25E28" w:rsidP="00B25E2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объединить все элементы списка в строку и вернуть ее. </w:t>
      </w:r>
    </w:p>
    <w:p w:rsidR="00B25E28" w:rsidRDefault="00B25E28" w:rsidP="00B25E2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вывода всех четных чисел из заданного списка чисел в том же порядке и остановите вывод, если есть какие-либо числа, которые идут после 237 в последовательности. </w:t>
      </w:r>
    </w:p>
    <w:p w:rsidR="00B25E28" w:rsidRP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ab/>
        <w:t>Пример: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proofErr w:type="gramStart"/>
      <w:r>
        <w:rPr>
          <w:rFonts w:ascii="AppleSystemUIFont" w:hAnsi="AppleSystemUIFont" w:cs="AppleSystemUIFont"/>
        </w:rPr>
        <w:t>numbers</w:t>
      </w:r>
      <w:proofErr w:type="spellEnd"/>
      <w:r>
        <w:rPr>
          <w:rFonts w:ascii="AppleSystemUIFont" w:hAnsi="AppleSystemUIFont" w:cs="AppleSystemUIFont"/>
        </w:rPr>
        <w:t xml:space="preserve"> = [</w:t>
      </w:r>
      <w:proofErr w:type="gramEnd"/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386, 462, 47, 418, 907, 344, 236, 375, 823, 566, 597, 978, 328, 615, 953, 345,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399, 162, 758, 219, 918, 237, 412, 566, 826, 248, 866, 950, 626, 949, 687, 217,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815, 67, 104, 58, 512, 24, 892, 894, 767, 553, 81, 379, 843, 831, 445, 742, 717,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958,743, 527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]</w:t>
      </w:r>
    </w:p>
    <w:p w:rsidR="00B25E28" w:rsidRDefault="00B25E28" w:rsidP="00B25E28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распечатать набор, содержащий все цвета из color_list_1, которых нет в color_list_2. </w:t>
      </w:r>
    </w:p>
    <w:p w:rsidR="00B25E28" w:rsidRPr="009F48A7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</w:rPr>
        <w:tab/>
        <w:t>Тестовые</w:t>
      </w:r>
      <w:r w:rsidRPr="009F48A7"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</w:rPr>
        <w:t>данные</w:t>
      </w:r>
      <w:r w:rsidRPr="009F48A7">
        <w:rPr>
          <w:rFonts w:ascii="AppleSystemUIFont" w:hAnsi="AppleSystemUIFont" w:cs="AppleSystemUIFont"/>
          <w:lang w:val="en-US"/>
        </w:rPr>
        <w:t>:</w:t>
      </w:r>
    </w:p>
    <w:p w:rsidR="00B25E28" w:rsidRPr="009F48A7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F48A7">
        <w:rPr>
          <w:rFonts w:ascii="AppleSystemUIFont" w:hAnsi="AppleSystemUIFont" w:cs="AppleSystemUIFont"/>
          <w:lang w:val="en-US"/>
        </w:rPr>
        <w:tab/>
        <w:t>color_list_1 = set (["White", "Black", "Red"])</w:t>
      </w:r>
    </w:p>
    <w:p w:rsidR="00B25E28" w:rsidRPr="009F48A7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9F48A7">
        <w:rPr>
          <w:rFonts w:ascii="AppleSystemUIFont" w:hAnsi="AppleSystemUIFont" w:cs="AppleSystemUIFont"/>
          <w:lang w:val="en-US"/>
        </w:rPr>
        <w:tab/>
        <w:t>color_list_2 = set (["Red", "Green"])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9F48A7">
        <w:rPr>
          <w:rFonts w:ascii="AppleSystemUIFont" w:hAnsi="AppleSystemUIFont" w:cs="AppleSystemUIFont"/>
          <w:lang w:val="en-US"/>
        </w:rPr>
        <w:tab/>
      </w:r>
      <w:r>
        <w:rPr>
          <w:rFonts w:ascii="AppleSystemUIFont" w:hAnsi="AppleSystemUIFont" w:cs="AppleSystemUIFont"/>
        </w:rPr>
        <w:t>Ожидаемый результат: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{'Черно-белый'}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которая примет основание и высоту треугольника и вычислит площадь.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вычисления наибольшего общего делителя (GCD) из двух натуральных чисел.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наименьшее общее кратное (LCM) из двух натуральных чисел.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суммирования трех заданных целых чисел. Если два значения равны, сумма будет равна нулю.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суммирования двух заданных целых чисел. Если сумма составляет от 15 до 20, она вернет 20.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которая будет возвращать </w:t>
      </w:r>
      <w:proofErr w:type="spellStart"/>
      <w:r>
        <w:rPr>
          <w:rFonts w:ascii="AppleSystemUIFont" w:hAnsi="AppleSystemUIFont" w:cs="AppleSystemUIFont"/>
        </w:rPr>
        <w:t>true</w:t>
      </w:r>
      <w:proofErr w:type="spellEnd"/>
      <w:r>
        <w:rPr>
          <w:rFonts w:ascii="AppleSystemUIFont" w:hAnsi="AppleSystemUIFont" w:cs="AppleSystemUIFont"/>
        </w:rPr>
        <w:t xml:space="preserve">, если два заданных целочисленных значения равны или их сумма или разность равна 5.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сложения двух объектов, если оба объекта имеют целочисленный тип.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отображения ваших данных, таких как имя, возраст, адрес, в трех разных строках. </w:t>
      </w:r>
    </w:p>
    <w:p w:rsidR="00B25E28" w:rsidRDefault="00B25E28" w:rsidP="00B25E2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решения (x + y) * (x + y). </w:t>
      </w:r>
      <w:r>
        <w:rPr>
          <w:rFonts w:ascii="AppleSystemUIFont" w:hAnsi="AppleSystemUIFont" w:cs="AppleSystemUIFont"/>
        </w:rPr>
        <w:tab/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>Пример: х = 4, у = 3</w:t>
      </w:r>
    </w:p>
    <w:p w:rsidR="00B25E28" w:rsidRDefault="00B25E28" w:rsidP="00B25E2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ab/>
        <w:t>Ожидаемый результат: (4 + 3) ^ 2) = 49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вычисления расстояния между точками (x1, y1) и (x2, y2).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проверить, существует ли файл.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получения имени ОС, платформы и информации о выпуске.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вывода списка всех файлов в каталоге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высоту и ширину окна консоли.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программу, чтобы получить время выполнения для метода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найти сумму первых n натуральных чисел.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преобразования высоты (в футах и ​​дюймах) в сантиметры.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вычисления гипотенузы прямоугольного треугольника.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преобразования расстояния (в футах) в дюймы, ярды и мили.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 для преобразования всех единиц времени в секунды.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 xml:space="preserve">, чтобы получить абсолютный путь к файлу. </w:t>
      </w:r>
    </w:p>
    <w:p w:rsidR="00B25E28" w:rsidRDefault="00B25E28" w:rsidP="00B25E2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Напишите программу на </w:t>
      </w:r>
      <w:proofErr w:type="spellStart"/>
      <w:r>
        <w:rPr>
          <w:rFonts w:ascii="AppleSystemUIFont" w:hAnsi="AppleSystemUIFont" w:cs="AppleSystemUIFont"/>
        </w:rPr>
        <w:t>Python</w:t>
      </w:r>
      <w:proofErr w:type="spellEnd"/>
      <w:r>
        <w:rPr>
          <w:rFonts w:ascii="AppleSystemUIFont" w:hAnsi="AppleSystemUIFont" w:cs="AppleSystemUIFont"/>
        </w:rPr>
        <w:t>, чтобы получить дату и время создания и изменения файла.</w:t>
      </w:r>
    </w:p>
    <w:p w:rsidR="00B25E28" w:rsidRPr="00907816" w:rsidRDefault="00B25E28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5E28" w:rsidRDefault="004B51CF" w:rsidP="00B25E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Решение заданий:</w:t>
      </w:r>
    </w:p>
    <w:p w:rsidR="004B51CF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2pt;height:54.6pt">
            <v:imagedata r:id="rId6" o:title="2020-07-16"/>
          </v:shape>
        </w:pict>
      </w:r>
    </w:p>
    <w:p w:rsidR="004B51CF" w:rsidRPr="00335207" w:rsidRDefault="00A10247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284.4pt;height:39.6pt">
            <v:imagedata r:id="rId7" o:title="2020-07-16 (1)"/>
          </v:shape>
        </w:pict>
      </w:r>
    </w:p>
    <w:p w:rsidR="00335207" w:rsidRPr="00335207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87.6pt;height:51pt">
            <v:imagedata r:id="rId8" o:title="2020-07-16 (3)"/>
          </v:shape>
        </w:pict>
      </w:r>
    </w:p>
    <w:p w:rsidR="00335207" w:rsidRPr="006420E4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349.8pt;height:100.2pt">
            <v:imagedata r:id="rId9" o:title="2020-07-16 (4)"/>
          </v:shape>
        </w:pict>
      </w:r>
    </w:p>
    <w:p w:rsidR="006420E4" w:rsidRPr="006420E4" w:rsidRDefault="00A10247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267pt;height:62.4pt">
            <v:imagedata r:id="rId10" o:title="2020-07-16 (5)"/>
          </v:shape>
        </w:pict>
      </w:r>
    </w:p>
    <w:p w:rsidR="006420E4" w:rsidRPr="00421F95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356.4pt;height:39.6pt">
            <v:imagedata r:id="rId11" o:title="2020-07-16 (17)"/>
          </v:shape>
        </w:pict>
      </w:r>
    </w:p>
    <w:p w:rsidR="00421F95" w:rsidRPr="00542056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1" type="#_x0000_t75" style="width:426.6pt;height:39.6pt">
            <v:imagedata r:id="rId12" o:title="2020-07-16 (6)" cropright="5721f"/>
          </v:shape>
        </w:pict>
      </w:r>
    </w:p>
    <w:p w:rsidR="00542056" w:rsidRPr="00542056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297.6pt;height:61.2pt">
            <v:imagedata r:id="rId13" o:title="2020-07-16 (7)"/>
          </v:shape>
        </w:pict>
      </w:r>
    </w:p>
    <w:p w:rsidR="001263A2" w:rsidRPr="001263A2" w:rsidRDefault="00A10247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243.6pt;height:60pt">
            <v:imagedata r:id="rId14" o:title="2020-07-16 (8)"/>
          </v:shape>
        </w:pict>
      </w:r>
    </w:p>
    <w:p w:rsidR="001263A2" w:rsidRPr="007945F9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339.6pt;height:51pt">
            <v:imagedata r:id="rId15" o:title="2020-07-16 (9)"/>
          </v:shape>
        </w:pict>
      </w:r>
    </w:p>
    <w:p w:rsidR="007945F9" w:rsidRPr="007945F9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339.6pt;height:157.8pt">
            <v:imagedata r:id="rId16" o:title="2020-07-16 (10)" cropright="17919f"/>
          </v:shape>
        </w:pict>
      </w:r>
    </w:p>
    <w:p w:rsidR="007945F9" w:rsidRPr="004C576A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6" type="#_x0000_t75" style="width:405.6pt;height:202.2pt">
            <v:imagedata r:id="rId17" o:title="2020-07-16 (11)" cropright="8665f"/>
          </v:shape>
        </w:pict>
      </w:r>
    </w:p>
    <w:p w:rsidR="004C576A" w:rsidRPr="004C576A" w:rsidRDefault="004C576A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A22A1" wp14:editId="104F4F4F">
            <wp:extent cx="4617720" cy="2332026"/>
            <wp:effectExtent l="0" t="0" r="0" b="0"/>
            <wp:docPr id="2" name="Рисунок 2" descr="C:\Users\alric\OneDrive\Изображения\Снимки экрана\2020-07-16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lric\OneDrive\Изображения\Снимки экрана\2020-07-16 (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15" r="61667" b="5869"/>
                    <a:stretch/>
                  </pic:blipFill>
                  <pic:spPr bwMode="auto">
                    <a:xfrm>
                      <a:off x="0" y="0"/>
                      <a:ext cx="4615253" cy="23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76A" w:rsidRPr="004C576A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315pt;height:169.2pt">
            <v:imagedata r:id="rId19" o:title="2020-07-16 (13)"/>
          </v:shape>
        </w:pict>
      </w:r>
    </w:p>
    <w:p w:rsidR="004C576A" w:rsidRPr="004C576A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367.2pt;height:171.6pt">
            <v:imagedata r:id="rId20" o:title="2020-07-16 (14)" cropright="13717f"/>
          </v:shape>
        </w:pict>
      </w:r>
    </w:p>
    <w:p w:rsidR="004C576A" w:rsidRPr="006E27E7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299.4pt;height:133.8pt">
            <v:imagedata r:id="rId21" o:title="2020-07-16 (15)"/>
          </v:shape>
        </w:pict>
      </w:r>
    </w:p>
    <w:p w:rsidR="006E27E7" w:rsidRPr="006E27E7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309pt;height:190.8pt">
            <v:imagedata r:id="rId22" o:title="2020-07-16 (16)"/>
          </v:shape>
        </w:pict>
      </w:r>
    </w:p>
    <w:p w:rsidR="006E27E7" w:rsidRPr="0054281C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1" type="#_x0000_t75" style="width:461.4pt;height:169.2pt">
            <v:imagedata r:id="rId23" o:title="2020-07-16 (18)" cropright="841f"/>
          </v:shape>
        </w:pict>
      </w:r>
    </w:p>
    <w:p w:rsidR="0054281C" w:rsidRPr="00D84581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334.8pt;height:195.6pt">
            <v:imagedata r:id="rId24" o:title="2020-07-16 (19)"/>
          </v:shape>
        </w:pict>
      </w:r>
    </w:p>
    <w:p w:rsidR="00D84581" w:rsidRPr="004F3A32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3" type="#_x0000_t75" style="width:467.4pt;height:51pt">
            <v:imagedata r:id="rId25" o:title="2020-07-16 (20)"/>
          </v:shape>
        </w:pict>
      </w:r>
    </w:p>
    <w:p w:rsidR="004F3A32" w:rsidRPr="00994BA6" w:rsidRDefault="00907816" w:rsidP="004F3A32">
      <w:pPr>
        <w:pStyle w:val="a5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400.2pt;height:339pt">
            <v:imagedata r:id="rId26" o:title="2020-07-16 (21)"/>
          </v:shape>
        </w:pict>
      </w:r>
    </w:p>
    <w:p w:rsidR="00994BA6" w:rsidRPr="00440EEB" w:rsidRDefault="00A10247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252.6pt;height:80.4pt">
            <v:imagedata r:id="rId27" o:title="2020-07-16 (22)"/>
          </v:shape>
        </w:pict>
      </w:r>
    </w:p>
    <w:p w:rsidR="00440EEB" w:rsidRPr="00440EEB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416.4pt;height:219pt">
            <v:imagedata r:id="rId28" o:title="2020-07-16 (23)"/>
          </v:shape>
        </w:pict>
      </w:r>
    </w:p>
    <w:p w:rsidR="00440EEB" w:rsidRPr="00695E2F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309.6pt;height:73.8pt">
            <v:imagedata r:id="rId29" o:title="2020-07-16 (24)"/>
          </v:shape>
        </w:pict>
      </w:r>
    </w:p>
    <w:p w:rsidR="00695E2F" w:rsidRPr="00695E2F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367.2pt;height:108pt">
            <v:imagedata r:id="rId30" o:title="2020-07-16 (25)"/>
          </v:shape>
        </w:pict>
      </w:r>
    </w:p>
    <w:p w:rsidR="00695E2F" w:rsidRPr="001338B3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411.6pt;height:162.6pt">
            <v:imagedata r:id="rId31" o:title="2020-07-16 (26)" cropright="7824f"/>
          </v:shape>
        </w:pict>
      </w:r>
    </w:p>
    <w:p w:rsidR="001338B3" w:rsidRPr="00695E2F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411.6pt;height:135pt">
            <v:imagedata r:id="rId32" o:title="2020-07-16 (27)" cropright="7824f"/>
          </v:shape>
        </w:pict>
      </w:r>
    </w:p>
    <w:p w:rsidR="00695E2F" w:rsidRPr="00173F53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411.6pt;height:201pt">
            <v:imagedata r:id="rId33" o:title="2020-07-16 (28)" cropright="7824f"/>
          </v:shape>
        </w:pict>
      </w:r>
    </w:p>
    <w:p w:rsidR="00173F53" w:rsidRPr="00601012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2" type="#_x0000_t75" style="width:415.2pt;height:194.4pt">
            <v:imagedata r:id="rId34" o:title="2020-07-16 (29)" cropright="5389f"/>
          </v:shape>
        </w:pict>
      </w:r>
    </w:p>
    <w:p w:rsidR="00601012" w:rsidRPr="00601012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3" type="#_x0000_t75" style="width:430.2pt;height:189pt">
            <v:imagedata r:id="rId35" o:title="2020-07-16 (30)" cropright="5216f"/>
          </v:shape>
        </w:pict>
      </w:r>
    </w:p>
    <w:p w:rsidR="00601012" w:rsidRPr="00601012" w:rsidRDefault="00907816" w:rsidP="0054281C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4" type="#_x0000_t75" style="width:429.6pt;height:141.6pt">
            <v:imagedata r:id="rId36" o:title="2020-07-16 (31)" cropright="5300f"/>
          </v:shape>
        </w:pict>
      </w:r>
    </w:p>
    <w:p w:rsidR="00931AA0" w:rsidRPr="00931AA0" w:rsidRDefault="00907816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55" type="#_x0000_t75" style="width:368.4pt;height:118.2pt">
            <v:imagedata r:id="rId37" o:title="2020-07-17"/>
          </v:shape>
        </w:pict>
      </w:r>
      <w:r w:rsidRPr="00931AA0">
        <w:rPr>
          <w:rFonts w:ascii="Times New Roman" w:hAnsi="Times New Roman" w:cs="Times New Roman"/>
          <w:sz w:val="28"/>
          <w:szCs w:val="28"/>
        </w:rPr>
        <w:t>Альтернативное решение:</w:t>
      </w:r>
      <w:r w:rsidR="00931AA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31AA0">
        <w:pict>
          <v:shape id="_x0000_i1056" type="#_x0000_t75" style="width:277.2pt;height:150pt">
            <v:imagedata r:id="rId38" o:title="2020-07-17 (2)"/>
          </v:shape>
        </w:pict>
      </w:r>
    </w:p>
    <w:p w:rsidR="00931AA0" w:rsidRPr="00931AA0" w:rsidRDefault="00405D8D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8" type="#_x0000_t75" style="width:436.8pt;height:85.8pt">
            <v:imagedata r:id="rId39" o:title="2020-07-17 (5)"/>
          </v:shape>
        </w:pict>
      </w:r>
    </w:p>
    <w:p w:rsidR="00931AA0" w:rsidRPr="00405D8D" w:rsidRDefault="00931AA0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7" type="#_x0000_t75" style="width:465pt;height:111.6pt">
            <v:imagedata r:id="rId40" o:title="2020-07-17 (4)"/>
          </v:shape>
        </w:pict>
      </w:r>
    </w:p>
    <w:p w:rsidR="00405D8D" w:rsidRPr="00405D8D" w:rsidRDefault="00405D8D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9" type="#_x0000_t75" style="width:271.2pt;height:161.4pt">
            <v:imagedata r:id="rId41" o:title="2020-07-17 (6)"/>
          </v:shape>
        </w:pict>
      </w:r>
    </w:p>
    <w:p w:rsidR="00405D8D" w:rsidRPr="00737196" w:rsidRDefault="00737196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0" type="#_x0000_t75" style="width:157.8pt;height:24.6pt">
            <v:imagedata r:id="rId42" o:title="2020-07-17 (7)"/>
          </v:shape>
        </w:pict>
      </w:r>
    </w:p>
    <w:p w:rsidR="00737196" w:rsidRPr="00737196" w:rsidRDefault="00737196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61" type="#_x0000_t75" style="width:467.4pt;height:48.6pt">
            <v:imagedata r:id="rId43" o:title="2020-07-17 (10)"/>
          </v:shape>
        </w:pict>
      </w:r>
    </w:p>
    <w:p w:rsidR="00737196" w:rsidRPr="00366552" w:rsidRDefault="00366552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2" type="#_x0000_t75" style="width:467.4pt;height:80.4pt">
            <v:imagedata r:id="rId44" o:title="2020-07-17 (11)"/>
          </v:shape>
        </w:pict>
      </w:r>
    </w:p>
    <w:p w:rsidR="00366552" w:rsidRPr="00F8011D" w:rsidRDefault="00F8011D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3" type="#_x0000_t75" style="width:337.8pt;height:88.8pt">
            <v:imagedata r:id="rId45" o:title="2020-07-17 (12)"/>
          </v:shape>
        </w:pict>
      </w:r>
    </w:p>
    <w:p w:rsidR="00F8011D" w:rsidRPr="00F8011D" w:rsidRDefault="00F8011D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4" type="#_x0000_t75" style="width:289.8pt;height:134.4pt">
            <v:imagedata r:id="rId46" o:title="2020-07-17 (13)"/>
          </v:shape>
        </w:pict>
      </w:r>
    </w:p>
    <w:p w:rsidR="00F8011D" w:rsidRPr="0087208B" w:rsidRDefault="0087208B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5" type="#_x0000_t75" style="width:366pt;height:100.8pt">
            <v:imagedata r:id="rId47" o:title="2020-07-17 (14)"/>
          </v:shape>
        </w:pict>
      </w:r>
    </w:p>
    <w:p w:rsidR="0087208B" w:rsidRPr="0087208B" w:rsidRDefault="0087208B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6" type="#_x0000_t75" style="width:466.8pt;height:55.2pt">
            <v:imagedata r:id="rId48" o:title="2020-07-17 (15)"/>
          </v:shape>
        </w:pict>
      </w:r>
    </w:p>
    <w:p w:rsidR="0087208B" w:rsidRPr="0087208B" w:rsidRDefault="0087208B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7" type="#_x0000_t75" style="width:467.4pt;height:97.2pt">
            <v:imagedata r:id="rId49" o:title="2020-07-17 (16)"/>
          </v:shape>
        </w:pict>
      </w:r>
    </w:p>
    <w:p w:rsidR="0087208B" w:rsidRPr="00D90910" w:rsidRDefault="00D90910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68" type="#_x0000_t75" style="width:440.4pt;height:96pt">
            <v:imagedata r:id="rId50" o:title="2020-07-17 (17)" cropright="3786f"/>
          </v:shape>
        </w:pict>
      </w:r>
    </w:p>
    <w:p w:rsidR="00D90910" w:rsidRPr="00D90910" w:rsidRDefault="00D90910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69" type="#_x0000_t75" style="width:325.8pt;height:86.4pt">
            <v:imagedata r:id="rId51" o:title="2020-07-17 (18)"/>
          </v:shape>
        </w:pict>
      </w:r>
    </w:p>
    <w:p w:rsidR="00D90910" w:rsidRPr="00EB79B8" w:rsidRDefault="00EB79B8" w:rsidP="00931AA0">
      <w:pPr>
        <w:pStyle w:val="a5"/>
        <w:numPr>
          <w:ilvl w:val="0"/>
          <w:numId w:val="13"/>
        </w:numPr>
        <w:spacing w:after="0" w:line="360" w:lineRule="auto"/>
        <w:ind w:left="567" w:hanging="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70" type="#_x0000_t75" style="width:466.8pt;height:54pt">
            <v:imagedata r:id="rId52" o:title="2020-07-17 (19)"/>
          </v:shape>
        </w:pict>
      </w:r>
    </w:p>
    <w:p w:rsidR="00EB79B8" w:rsidRPr="00A10247" w:rsidRDefault="00EB79B8" w:rsidP="00A10247">
      <w:pPr>
        <w:spacing w:after="0" w:line="360" w:lineRule="auto"/>
        <w:ind w:left="76" w:firstLine="491"/>
        <w:rPr>
          <w:rFonts w:ascii="Times New Roman" w:hAnsi="Times New Roman" w:cs="Times New Roman"/>
          <w:sz w:val="28"/>
          <w:szCs w:val="28"/>
        </w:rPr>
      </w:pPr>
      <w:r w:rsidRPr="00A10247">
        <w:rPr>
          <w:rFonts w:ascii="Times New Roman" w:hAnsi="Times New Roman" w:cs="Times New Roman"/>
          <w:sz w:val="28"/>
          <w:szCs w:val="28"/>
          <w:u w:val="single"/>
        </w:rPr>
        <w:t>Вывод:</w:t>
      </w:r>
      <w:r w:rsidRPr="00A10247">
        <w:rPr>
          <w:rFonts w:ascii="Times New Roman" w:hAnsi="Times New Roman" w:cs="Times New Roman"/>
          <w:sz w:val="28"/>
          <w:szCs w:val="28"/>
        </w:rPr>
        <w:t xml:space="preserve"> были изучены основы </w:t>
      </w:r>
      <w:r w:rsidR="00A10247" w:rsidRPr="00A10247">
        <w:rPr>
          <w:rFonts w:ascii="Times New Roman" w:hAnsi="Times New Roman" w:cs="Times New Roman"/>
          <w:sz w:val="28"/>
          <w:szCs w:val="28"/>
        </w:rPr>
        <w:t xml:space="preserve">программирования, </w:t>
      </w:r>
      <w:r w:rsidR="00A10247">
        <w:rPr>
          <w:rFonts w:ascii="Times New Roman" w:hAnsi="Times New Roman" w:cs="Times New Roman"/>
          <w:sz w:val="28"/>
          <w:szCs w:val="28"/>
        </w:rPr>
        <w:t xml:space="preserve">синтаксис, типы данных и методы некоторых модулей </w:t>
      </w:r>
      <w:r w:rsidR="00A10247" w:rsidRPr="00A102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0247" w:rsidRPr="00A10247">
        <w:rPr>
          <w:rFonts w:ascii="Times New Roman" w:hAnsi="Times New Roman" w:cs="Times New Roman"/>
          <w:sz w:val="28"/>
          <w:szCs w:val="28"/>
        </w:rPr>
        <w:t xml:space="preserve">, и реализованы простые программы с помощью консоли </w:t>
      </w:r>
      <w:r w:rsidR="00A10247" w:rsidRPr="00A102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0247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CB4E2A" w:rsidRPr="00A10247" w:rsidRDefault="00CB4E2A" w:rsidP="004C576A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CB4E2A" w:rsidRPr="00A10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00000004"/>
    <w:lvl w:ilvl="0" w:tplc="0000012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5"/>
    <w:multiLevelType w:val="hybridMultilevel"/>
    <w:tmpl w:val="00000005"/>
    <w:lvl w:ilvl="0" w:tplc="0000019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6"/>
    <w:multiLevelType w:val="hybridMultilevel"/>
    <w:tmpl w:val="00000006"/>
    <w:lvl w:ilvl="0" w:tplc="000001F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7"/>
    <w:multiLevelType w:val="hybridMultilevel"/>
    <w:tmpl w:val="00000007"/>
    <w:lvl w:ilvl="0" w:tplc="0000025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8"/>
    <w:multiLevelType w:val="hybridMultilevel"/>
    <w:tmpl w:val="00000008"/>
    <w:lvl w:ilvl="0" w:tplc="000002BD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9"/>
    <w:multiLevelType w:val="hybridMultilevel"/>
    <w:tmpl w:val="00000009"/>
    <w:lvl w:ilvl="0" w:tplc="00000321">
      <w:start w:val="2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A"/>
    <w:multiLevelType w:val="hybridMultilevel"/>
    <w:tmpl w:val="0000000A"/>
    <w:lvl w:ilvl="0" w:tplc="00000385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1B79241F"/>
    <w:multiLevelType w:val="hybridMultilevel"/>
    <w:tmpl w:val="DAD84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4411D"/>
    <w:rsid w:val="00081D1F"/>
    <w:rsid w:val="00087D86"/>
    <w:rsid w:val="000A5FFB"/>
    <w:rsid w:val="00121396"/>
    <w:rsid w:val="001263A2"/>
    <w:rsid w:val="00132DF4"/>
    <w:rsid w:val="001338B3"/>
    <w:rsid w:val="00173F53"/>
    <w:rsid w:val="00206F51"/>
    <w:rsid w:val="0024413E"/>
    <w:rsid w:val="00335207"/>
    <w:rsid w:val="00366552"/>
    <w:rsid w:val="003B458F"/>
    <w:rsid w:val="00405D8D"/>
    <w:rsid w:val="00421F95"/>
    <w:rsid w:val="00440EEB"/>
    <w:rsid w:val="00443CC1"/>
    <w:rsid w:val="004B51CF"/>
    <w:rsid w:val="004C576A"/>
    <w:rsid w:val="004F3A32"/>
    <w:rsid w:val="00542056"/>
    <w:rsid w:val="0054281C"/>
    <w:rsid w:val="00573037"/>
    <w:rsid w:val="005F4554"/>
    <w:rsid w:val="00601012"/>
    <w:rsid w:val="006420E4"/>
    <w:rsid w:val="00695E2F"/>
    <w:rsid w:val="006A118E"/>
    <w:rsid w:val="006E27E7"/>
    <w:rsid w:val="00737196"/>
    <w:rsid w:val="00752C5B"/>
    <w:rsid w:val="00784DFB"/>
    <w:rsid w:val="007945F9"/>
    <w:rsid w:val="0087208B"/>
    <w:rsid w:val="008A18E0"/>
    <w:rsid w:val="008C0749"/>
    <w:rsid w:val="00907816"/>
    <w:rsid w:val="00931AA0"/>
    <w:rsid w:val="00994BA6"/>
    <w:rsid w:val="009A48F6"/>
    <w:rsid w:val="00A07D97"/>
    <w:rsid w:val="00A10247"/>
    <w:rsid w:val="00A155F1"/>
    <w:rsid w:val="00B25E28"/>
    <w:rsid w:val="00C251D2"/>
    <w:rsid w:val="00CB4E2A"/>
    <w:rsid w:val="00CF47A6"/>
    <w:rsid w:val="00D7589A"/>
    <w:rsid w:val="00D84581"/>
    <w:rsid w:val="00D90910"/>
    <w:rsid w:val="00EB79B8"/>
    <w:rsid w:val="00EC7AA5"/>
    <w:rsid w:val="00F12A5E"/>
    <w:rsid w:val="00F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C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C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alric</cp:lastModifiedBy>
  <cp:revision>10</cp:revision>
  <dcterms:created xsi:type="dcterms:W3CDTF">2020-07-16T09:55:00Z</dcterms:created>
  <dcterms:modified xsi:type="dcterms:W3CDTF">2020-07-17T11:03:00Z</dcterms:modified>
</cp:coreProperties>
</file>